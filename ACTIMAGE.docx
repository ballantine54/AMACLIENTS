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FDE" w:rsidRDefault="00D12FDE" w:rsidP="00D12FDE">
      <w:pPr>
        <w:widowControl w:val="0"/>
        <w:autoSpaceDE w:val="0"/>
        <w:autoSpaceDN w:val="0"/>
        <w:adjustRightInd w:val="0"/>
        <w:spacing w:after="100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>ACTIMAGE (APEC)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225" w:line="288" w:lineRule="atLeast"/>
        <w:rPr>
          <w:rFonts w:ascii="Arial" w:hAnsi="Arial" w:cs="Arial"/>
          <w:b/>
          <w:bCs/>
          <w:color w:val="000000"/>
          <w:sz w:val="39"/>
          <w:szCs w:val="39"/>
        </w:rPr>
      </w:pPr>
      <w:r>
        <w:rPr>
          <w:rFonts w:ascii="Arial" w:hAnsi="Arial" w:cs="Arial"/>
          <w:b/>
          <w:bCs/>
          <w:color w:val="000000"/>
          <w:sz w:val="39"/>
          <w:szCs w:val="39"/>
        </w:rPr>
        <w:t>Offre d'emploi Ingénieur Etude et Développement H/F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</w:rPr>
      </w:pPr>
      <w:hyperlink r:id="rId6" w:history="1">
        <w:r>
          <w:rPr>
            <w:rFonts w:ascii="Arial" w:hAnsi="Arial" w:cs="Arial"/>
            <w:b/>
            <w:bCs/>
            <w:color w:val="0C6278"/>
            <w:sz w:val="18"/>
            <w:szCs w:val="18"/>
            <w:u w:val="single" w:color="0C6278"/>
          </w:rPr>
          <w:t>Retour aux offres</w:t>
        </w:r>
      </w:hyperlink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ind w:left="3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0C6278"/>
          <w:sz w:val="18"/>
          <w:szCs w:val="18"/>
          <w:u w:val="single" w:color="0C6278"/>
        </w:rPr>
        <w:t>Offre précédente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line="312" w:lineRule="atLeast"/>
        <w:ind w:left="3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0C6278"/>
          <w:sz w:val="18"/>
          <w:szCs w:val="18"/>
          <w:u w:val="single" w:color="0C6278"/>
        </w:rPr>
        <w:t>Offre suivante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150" w:line="300" w:lineRule="atLeast"/>
        <w:rPr>
          <w:rFonts w:ascii="Arial" w:hAnsi="Arial" w:cs="Arial"/>
          <w:b/>
          <w:bCs/>
          <w:color w:val="E66108"/>
          <w:u w:color="0C6278"/>
        </w:rPr>
      </w:pPr>
      <w:r>
        <w:rPr>
          <w:rFonts w:ascii="Arial" w:hAnsi="Arial" w:cs="Arial"/>
          <w:b/>
          <w:bCs/>
          <w:color w:val="E66108"/>
          <w:u w:color="0C6278"/>
        </w:rPr>
        <w:t>Détail de l'offre : Ingénieur Etude et Développement H/F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Référence apec :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162049494W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Référence société :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IED-1701-NAN-CV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Date de publication :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13/01/2017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Date d'actualisation :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22/02/2017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Société :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noProof/>
          <w:color w:val="343434"/>
          <w:sz w:val="18"/>
          <w:szCs w:val="18"/>
          <w:u w:color="0C6278"/>
        </w:rPr>
        <w:drawing>
          <wp:inline distT="0" distB="0" distL="0" distR="0">
            <wp:extent cx="1384300" cy="355600"/>
            <wp:effectExtent l="0" t="0" r="1270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ind w:left="2033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ACTIMAGE CONSULTING SAS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ind w:left="2033"/>
        <w:rPr>
          <w:rFonts w:ascii="Arial" w:hAnsi="Arial" w:cs="Arial"/>
          <w:color w:val="343434"/>
          <w:sz w:val="18"/>
          <w:szCs w:val="18"/>
          <w:u w:color="0C6278"/>
        </w:rPr>
      </w:pPr>
      <w:hyperlink r:id="rId8" w:history="1">
        <w:r>
          <w:rPr>
            <w:rFonts w:ascii="Arial" w:hAnsi="Arial" w:cs="Arial"/>
            <w:b/>
            <w:bCs/>
            <w:color w:val="0C6278"/>
            <w:sz w:val="18"/>
            <w:szCs w:val="18"/>
            <w:u w:val="single" w:color="0C6278"/>
          </w:rPr>
          <w:t>Voir toutes les offres</w:t>
        </w:r>
      </w:hyperlink>
    </w:p>
    <w:p w:rsidR="00D12FDE" w:rsidRDefault="00D12FDE" w:rsidP="00D12FDE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Nombre de postes :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3 en CDI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Statut :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Cadre du secteur privé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Lieu :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Nancy - 54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ind w:left="2033"/>
        <w:rPr>
          <w:rFonts w:ascii="Arial" w:hAnsi="Arial" w:cs="Arial"/>
          <w:color w:val="343434"/>
          <w:sz w:val="18"/>
          <w:szCs w:val="18"/>
          <w:u w:color="0C6278"/>
        </w:rPr>
      </w:pPr>
      <w:hyperlink r:id="rId9" w:history="1">
        <w:r>
          <w:rPr>
            <w:rFonts w:ascii="Arial" w:hAnsi="Arial" w:cs="Arial"/>
            <w:b/>
            <w:bCs/>
            <w:color w:val="0C6278"/>
            <w:sz w:val="18"/>
            <w:szCs w:val="18"/>
            <w:u w:val="single" w:color="0C6278"/>
          </w:rPr>
          <w:t>Plan d'accès</w:t>
        </w:r>
      </w:hyperlink>
    </w:p>
    <w:p w:rsidR="00D12FDE" w:rsidRDefault="00D12FDE" w:rsidP="00D12FDE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Zone de déplacement :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Pas de déplacement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Salaire :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A négocier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Expérience :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Tous niveaux d'expérience acceptés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Date de prise de poste :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Dès que possible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Secteur d'activité :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Conseil en systèmes et logiciels informatiques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150" w:line="288" w:lineRule="atLeast"/>
        <w:rPr>
          <w:rFonts w:ascii="Times New Roman" w:hAnsi="Times New Roman" w:cs="Times New Roman"/>
          <w:b/>
          <w:bCs/>
          <w:color w:val="E66108"/>
          <w:sz w:val="23"/>
          <w:szCs w:val="23"/>
          <w:u w:color="0C6278"/>
        </w:rPr>
      </w:pPr>
      <w:r>
        <w:rPr>
          <w:rFonts w:ascii="Times New Roman" w:hAnsi="Times New Roman" w:cs="Times New Roman"/>
          <w:b/>
          <w:bCs/>
          <w:color w:val="E66108"/>
          <w:sz w:val="23"/>
          <w:szCs w:val="23"/>
          <w:u w:color="0C6278"/>
        </w:rPr>
        <w:t>Mon réseau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Développez votre réseau et découvrez avec l'apec et viadeo vos contacts dans cette société.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hyperlink r:id="rId10" w:history="1">
        <w:r>
          <w:rPr>
            <w:rFonts w:ascii="Arial" w:hAnsi="Arial" w:cs="Arial"/>
            <w:b/>
            <w:bCs/>
            <w:color w:val="0000FF"/>
            <w:sz w:val="18"/>
            <w:szCs w:val="18"/>
            <w:u w:val="single" w:color="0000FF"/>
          </w:rPr>
          <w:t>Activer mon réseau pro</w:t>
        </w:r>
      </w:hyperlink>
    </w:p>
    <w:p w:rsidR="00D12FDE" w:rsidRDefault="00D12FDE" w:rsidP="00D12FDE">
      <w:pPr>
        <w:widowControl w:val="0"/>
        <w:autoSpaceDE w:val="0"/>
        <w:autoSpaceDN w:val="0"/>
        <w:adjustRightInd w:val="0"/>
        <w:spacing w:after="22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hyperlink r:id="rId11" w:history="1">
        <w:r>
          <w:rPr>
            <w:rFonts w:ascii="Arial" w:hAnsi="Arial" w:cs="Arial"/>
            <w:b/>
            <w:bCs/>
            <w:color w:val="FFFFFF"/>
            <w:sz w:val="21"/>
            <w:szCs w:val="21"/>
            <w:u w:val="single" w:color="FFFFFF"/>
          </w:rPr>
          <w:t>Postuler à cette offre</w:t>
        </w:r>
      </w:hyperlink>
    </w:p>
    <w:p w:rsidR="00D12FDE" w:rsidRDefault="00D12FDE" w:rsidP="00D12FDE">
      <w:pPr>
        <w:widowControl w:val="0"/>
        <w:autoSpaceDE w:val="0"/>
        <w:autoSpaceDN w:val="0"/>
        <w:adjustRightInd w:val="0"/>
        <w:spacing w:after="225" w:line="312" w:lineRule="atLeast"/>
        <w:ind w:left="3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0C6278"/>
          <w:sz w:val="18"/>
          <w:szCs w:val="18"/>
          <w:u w:val="single" w:color="0C6278"/>
        </w:rPr>
        <w:t>Sauvegarder cette offre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ind w:left="375"/>
        <w:rPr>
          <w:rFonts w:ascii="Arial" w:hAnsi="Arial" w:cs="Arial"/>
          <w:color w:val="343434"/>
          <w:sz w:val="18"/>
          <w:szCs w:val="18"/>
          <w:u w:color="0C6278"/>
        </w:rPr>
      </w:pPr>
      <w:hyperlink r:id="rId12" w:history="1">
        <w:r>
          <w:rPr>
            <w:rFonts w:ascii="Arial" w:hAnsi="Arial" w:cs="Arial"/>
            <w:b/>
            <w:bCs/>
            <w:color w:val="0C6278"/>
            <w:sz w:val="18"/>
            <w:szCs w:val="18"/>
            <w:u w:val="single" w:color="0C6278"/>
          </w:rPr>
          <w:t>Signaler cette offre</w:t>
        </w:r>
      </w:hyperlink>
    </w:p>
    <w:p w:rsidR="00D12FDE" w:rsidRDefault="00D12FDE" w:rsidP="00D12FDE">
      <w:pPr>
        <w:widowControl w:val="0"/>
        <w:autoSpaceDE w:val="0"/>
        <w:autoSpaceDN w:val="0"/>
        <w:adjustRightInd w:val="0"/>
        <w:spacing w:after="150" w:line="288" w:lineRule="atLeast"/>
        <w:rPr>
          <w:rFonts w:ascii="Arial" w:hAnsi="Arial" w:cs="Arial"/>
          <w:b/>
          <w:bCs/>
          <w:color w:val="000000"/>
          <w:sz w:val="23"/>
          <w:szCs w:val="23"/>
          <w:u w:color="0C6278"/>
        </w:rPr>
      </w:pPr>
      <w:r>
        <w:rPr>
          <w:rFonts w:ascii="Arial" w:hAnsi="Arial" w:cs="Arial"/>
          <w:b/>
          <w:bCs/>
          <w:color w:val="000000"/>
          <w:sz w:val="23"/>
          <w:szCs w:val="23"/>
          <w:u w:color="0C6278"/>
        </w:rPr>
        <w:t>Descriptif du poste : Ingénieur Etude et Développement H/F</w:t>
      </w:r>
    </w:p>
    <w:p w:rsidR="00D12FDE" w:rsidRDefault="00D12FDE" w:rsidP="00D12FDE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720"/>
        </w:tabs>
        <w:autoSpaceDE w:val="0"/>
        <w:autoSpaceDN w:val="0"/>
        <w:adjustRightInd w:val="0"/>
        <w:spacing w:after="75" w:line="312" w:lineRule="atLeast"/>
        <w:ind w:left="360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Entreprise :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Depuis 1995, Actimage se distingue dans le conseil en nouvelles technologies par l’innovation. En nous rejoignant, vous découvrirez une entreprise dynamique et motivée par l’excellence : nous sommes organisés en équipes talentueuses et créatives.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Etes-vous passionné par les projets innovants ? Si vous avez de l’ingéniosité, de l’imagination et de la détermination, rejoignez-nous ! </w:t>
      </w:r>
    </w:p>
    <w:p w:rsidR="00D12FDE" w:rsidRDefault="00D12FDE" w:rsidP="00D12FDE">
      <w:pPr>
        <w:widowControl w:val="0"/>
        <w:numPr>
          <w:ilvl w:val="0"/>
          <w:numId w:val="2"/>
        </w:numPr>
        <w:tabs>
          <w:tab w:val="left" w:pos="20"/>
          <w:tab w:val="left" w:pos="380"/>
          <w:tab w:val="left" w:pos="720"/>
        </w:tabs>
        <w:autoSpaceDE w:val="0"/>
        <w:autoSpaceDN w:val="0"/>
        <w:adjustRightInd w:val="0"/>
        <w:spacing w:after="75" w:line="312" w:lineRule="atLeast"/>
        <w:ind w:left="360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Poste et missions :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 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Dans le cadre de notre développement, nous recherchons plusieurs ingénieurs étude et développement pour constituer une nouvelle équipe dans notre Business Unit de Nancy, que nous venons d’ouvrir.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Vous interviendrez sur des projets variés pour des grands comptes industriels, publics ou tertiaires et serez amené à participer aux différentes phases d’un projet, notamment :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Analyse de l'expression du besoin client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Rédaction des spécifications fonctionnelles et techniques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Réalisation de l’application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Tests unitaires, tests d'intégration et de non régression, livraison en production</w:t>
      </w:r>
    </w:p>
    <w:p w:rsidR="00D12FDE" w:rsidRDefault="00D12FDE" w:rsidP="00D12FDE">
      <w:pPr>
        <w:widowControl w:val="0"/>
        <w:numPr>
          <w:ilvl w:val="0"/>
          <w:numId w:val="3"/>
        </w:numPr>
        <w:tabs>
          <w:tab w:val="left" w:pos="20"/>
          <w:tab w:val="left" w:pos="380"/>
          <w:tab w:val="left" w:pos="720"/>
        </w:tabs>
        <w:autoSpaceDE w:val="0"/>
        <w:autoSpaceDN w:val="0"/>
        <w:adjustRightInd w:val="0"/>
        <w:spacing w:after="75" w:line="312" w:lineRule="atLeast"/>
        <w:ind w:left="360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Profil :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Titulaire d'un diplôme de niveau Bac + 5 dans l’informatique (ingénieur ou master) :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Vous justifiez d’une première expérience dans les technologies Java, .Net, iOS ou Android (stages et projets acceptés)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Vous disposez de bonnes capacités rédactionnelles et relationnelles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Vous êtes organisé et force de proposition</w:t>
      </w:r>
    </w:p>
    <w:p w:rsidR="00D12FDE" w:rsidRDefault="00D12FDE" w:rsidP="00D12FDE">
      <w:pPr>
        <w:widowControl w:val="0"/>
        <w:numPr>
          <w:ilvl w:val="0"/>
          <w:numId w:val="4"/>
        </w:numPr>
        <w:tabs>
          <w:tab w:val="left" w:pos="20"/>
          <w:tab w:val="left" w:pos="380"/>
          <w:tab w:val="left" w:pos="720"/>
        </w:tabs>
        <w:autoSpaceDE w:val="0"/>
        <w:autoSpaceDN w:val="0"/>
        <w:adjustRightInd w:val="0"/>
        <w:spacing w:after="75" w:line="312" w:lineRule="atLeast"/>
        <w:ind w:left="360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Notre Offre : 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Lieu : Nancy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Contrat : CDI 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Rémunération : de 28 à 35k€B/an selon votre profil + avantages en vigueur dans l'entreprise (tickets restaurant, mutuelle)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 </w:t>
      </w:r>
    </w:p>
    <w:p w:rsidR="00D12FDE" w:rsidRDefault="00D12FDE" w:rsidP="00D12FDE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C6278"/>
        </w:rPr>
      </w:pPr>
    </w:p>
    <w:p w:rsidR="00D12FDE" w:rsidRDefault="00D12FDE" w:rsidP="00D12FDE">
      <w:pPr>
        <w:widowControl w:val="0"/>
        <w:autoSpaceDE w:val="0"/>
        <w:autoSpaceDN w:val="0"/>
        <w:adjustRightInd w:val="0"/>
        <w:spacing w:after="150" w:line="288" w:lineRule="atLeast"/>
        <w:rPr>
          <w:rFonts w:ascii="Times New Roman" w:hAnsi="Times New Roman" w:cs="Times New Roman"/>
          <w:b/>
          <w:bCs/>
          <w:color w:val="000000"/>
          <w:sz w:val="23"/>
          <w:szCs w:val="23"/>
          <w:u w:color="0C6278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u w:color="0C6278"/>
        </w:rPr>
        <w:t>Profil recherché</w:t>
      </w:r>
    </w:p>
    <w:p w:rsidR="00D12FDE" w:rsidRDefault="00D12FDE" w:rsidP="00D12FDE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Veuillez vous référer au paragraphe "Descriptif du poste" pour les éléments présentant le profil recherché pour ce poste</w:t>
      </w:r>
    </w:p>
    <w:p w:rsidR="00D12FDE" w:rsidRDefault="00D12FDE" w:rsidP="00D12FDE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18"/>
          <w:szCs w:val="18"/>
          <w:u w:color="0C6278"/>
        </w:rPr>
      </w:pPr>
    </w:p>
    <w:p w:rsidR="00D12FDE" w:rsidRDefault="00D12FDE" w:rsidP="00D12FDE">
      <w:pPr>
        <w:widowControl w:val="0"/>
        <w:autoSpaceDE w:val="0"/>
        <w:autoSpaceDN w:val="0"/>
        <w:adjustRightInd w:val="0"/>
        <w:spacing w:after="150" w:line="288" w:lineRule="atLeast"/>
        <w:rPr>
          <w:rFonts w:ascii="Times New Roman" w:hAnsi="Times New Roman" w:cs="Times New Roman"/>
          <w:b/>
          <w:bCs/>
          <w:color w:val="000000"/>
          <w:sz w:val="23"/>
          <w:szCs w:val="23"/>
          <w:u w:color="0C6278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u w:color="0C6278"/>
        </w:rPr>
        <w:t>Entreprise</w:t>
      </w:r>
    </w:p>
    <w:p w:rsidR="00D12FDE" w:rsidRDefault="00D12FDE" w:rsidP="00D12FDE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Veuillez vous référer au paragraphe "Descriptif du poste" pour les éléments de présentation de l'entreprise ou de l'entité recruteuse sur ce poste</w:t>
      </w:r>
    </w:p>
    <w:p w:rsidR="00D12FDE" w:rsidRDefault="00D12FDE" w:rsidP="00D12FDE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18"/>
          <w:szCs w:val="18"/>
          <w:u w:color="0C6278"/>
        </w:rPr>
      </w:pPr>
    </w:p>
    <w:p w:rsidR="00D12FDE" w:rsidRDefault="00D12FDE" w:rsidP="00D12FDE">
      <w:pPr>
        <w:widowControl w:val="0"/>
        <w:autoSpaceDE w:val="0"/>
        <w:autoSpaceDN w:val="0"/>
        <w:adjustRightInd w:val="0"/>
        <w:spacing w:after="150" w:line="288" w:lineRule="atLeast"/>
        <w:rPr>
          <w:rFonts w:ascii="Times New Roman" w:hAnsi="Times New Roman" w:cs="Times New Roman"/>
          <w:b/>
          <w:bCs/>
          <w:color w:val="000000"/>
          <w:sz w:val="23"/>
          <w:szCs w:val="23"/>
          <w:u w:color="0C627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3"/>
          <w:szCs w:val="23"/>
          <w:u w:color="0C6278"/>
        </w:rPr>
        <w:t>Personne en</w:t>
      </w:r>
      <w:proofErr w:type="gramEnd"/>
      <w:r>
        <w:rPr>
          <w:rFonts w:ascii="Times New Roman" w:hAnsi="Times New Roman" w:cs="Times New Roman"/>
          <w:b/>
          <w:bCs/>
          <w:color w:val="000000"/>
          <w:sz w:val="23"/>
          <w:szCs w:val="23"/>
          <w:u w:color="0C6278"/>
        </w:rPr>
        <w:t xml:space="preserve"> charge du recrutement</w:t>
      </w:r>
    </w:p>
    <w:p w:rsidR="00D12FDE" w:rsidRDefault="00D12FDE" w:rsidP="00D12FDE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Cecile VANDEKERKHOVE (Account Manager)</w:t>
      </w:r>
    </w:p>
    <w:p w:rsidR="00D12FDE" w:rsidRDefault="00D12FDE" w:rsidP="00D12FDE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C6278"/>
        </w:rPr>
      </w:pPr>
    </w:p>
    <w:p w:rsidR="00D12FDE" w:rsidRDefault="00D12FDE" w:rsidP="00D12FD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0C6278"/>
        </w:rPr>
      </w:pPr>
      <w:r>
        <w:rPr>
          <w:rFonts w:ascii="Calibri" w:hAnsi="Calibri" w:cs="Calibri"/>
          <w:color w:val="000000"/>
          <w:u w:color="0C6278"/>
        </w:rPr>
        <w:t xml:space="preserve">Madame, </w:t>
      </w:r>
    </w:p>
    <w:p w:rsidR="00D12FDE" w:rsidRDefault="00D12FDE" w:rsidP="00D12FD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0C6278"/>
        </w:rPr>
      </w:pPr>
    </w:p>
    <w:p w:rsidR="00D12FDE" w:rsidRDefault="00D12FDE" w:rsidP="00D12FDE">
      <w:pPr>
        <w:widowControl w:val="0"/>
        <w:autoSpaceDE w:val="0"/>
        <w:autoSpaceDN w:val="0"/>
        <w:adjustRightInd w:val="0"/>
        <w:spacing w:after="100"/>
        <w:rPr>
          <w:rFonts w:ascii="Calibri" w:hAnsi="Calibri" w:cs="Calibri"/>
          <w:color w:val="000000"/>
          <w:u w:color="0C6278"/>
        </w:rPr>
      </w:pPr>
      <w:r>
        <w:rPr>
          <w:rFonts w:ascii="Calibri" w:hAnsi="Calibri" w:cs="Calibri"/>
          <w:color w:val="000000"/>
          <w:u w:color="0C6278"/>
        </w:rPr>
        <w:t xml:space="preserve">Votre offre concernant le recrutement d’un ingénieur d’étude et de développement parue sur le site de l’APEC sous la référence </w:t>
      </w: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 xml:space="preserve">162049494W </w:t>
      </w:r>
      <w:r>
        <w:rPr>
          <w:rFonts w:ascii="Calibri" w:hAnsi="Calibri" w:cs="Calibri"/>
          <w:b/>
          <w:bCs/>
          <w:color w:val="343434"/>
          <w:u w:color="0C6278"/>
        </w:rPr>
        <w:t xml:space="preserve"> </w:t>
      </w:r>
      <w:r>
        <w:rPr>
          <w:rFonts w:ascii="Calibri" w:hAnsi="Calibri" w:cs="Calibri"/>
          <w:color w:val="000000"/>
          <w:u w:color="0C6278"/>
        </w:rPr>
        <w:t>a particulièrement retenu mon attention.</w:t>
      </w:r>
    </w:p>
    <w:p w:rsidR="00D12FDE" w:rsidRDefault="00D12FDE" w:rsidP="00D12FDE">
      <w:pPr>
        <w:widowControl w:val="0"/>
        <w:autoSpaceDE w:val="0"/>
        <w:autoSpaceDN w:val="0"/>
        <w:adjustRightInd w:val="0"/>
        <w:spacing w:after="100"/>
        <w:rPr>
          <w:rFonts w:ascii="Calibri" w:hAnsi="Calibri" w:cs="Calibri"/>
          <w:color w:val="1A1A1A"/>
          <w:u w:color="0C6278"/>
        </w:rPr>
      </w:pPr>
      <w:r>
        <w:rPr>
          <w:rFonts w:ascii="Calibri" w:hAnsi="Calibri" w:cs="Calibri"/>
          <w:color w:val="1A1A1A"/>
          <w:u w:color="0C6278"/>
        </w:rPr>
        <w:t>Durant plus de 15 années d’activité professionnelle, j’ai effectué de nombreux travaux dans le domaine des études et développements logiciels, pour le compte d’éditeurs ou de société de service.</w:t>
      </w:r>
    </w:p>
    <w:p w:rsidR="00D12FDE" w:rsidRDefault="00D12FDE" w:rsidP="00D12FD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0C6278"/>
        </w:rPr>
      </w:pPr>
      <w:r>
        <w:rPr>
          <w:rFonts w:ascii="Calibri" w:hAnsi="Calibri" w:cs="Calibri"/>
          <w:color w:val="000000"/>
          <w:u w:color="0C6278"/>
        </w:rPr>
        <w:t xml:space="preserve">Techniquement, je possède, une longue pratique de la conception et du développement dans les langages objet et maitrise particulièrement DOT.NET. </w:t>
      </w:r>
    </w:p>
    <w:p w:rsidR="00D12FDE" w:rsidRDefault="00D12FDE" w:rsidP="00D12FD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0C6278"/>
        </w:rPr>
      </w:pPr>
    </w:p>
    <w:p w:rsidR="00D12FDE" w:rsidRDefault="00D12FDE" w:rsidP="00D12FD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0C6278"/>
        </w:rPr>
      </w:pPr>
    </w:p>
    <w:p w:rsidR="00D12FDE" w:rsidRDefault="00D12FDE" w:rsidP="00D12FD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0C6278"/>
        </w:rPr>
      </w:pPr>
      <w:r>
        <w:rPr>
          <w:rFonts w:ascii="Calibri" w:hAnsi="Calibri" w:cs="Calibri"/>
          <w:color w:val="000000"/>
          <w:u w:color="0C6278"/>
        </w:rPr>
        <w:t xml:space="preserve">Dans l’éventualité où ma candidature pourrait retenir votre attention, je me tiens à votre disposition pour tout renseignement qui pourrait vous être utile, vous transmets mon CV et vous </w:t>
      </w:r>
      <w:proofErr w:type="gramStart"/>
      <w:r>
        <w:rPr>
          <w:rFonts w:ascii="Calibri" w:hAnsi="Calibri" w:cs="Calibri"/>
          <w:color w:val="000000"/>
          <w:u w:color="0C6278"/>
        </w:rPr>
        <w:t>prie</w:t>
      </w:r>
      <w:proofErr w:type="gramEnd"/>
      <w:r>
        <w:rPr>
          <w:rFonts w:ascii="Calibri" w:hAnsi="Calibri" w:cs="Calibri"/>
          <w:color w:val="000000"/>
          <w:u w:color="0C6278"/>
        </w:rPr>
        <w:t>, Madame,  de recevoir l’expression de mes sentiments distingués.</w:t>
      </w:r>
    </w:p>
    <w:p w:rsidR="00D12FDE" w:rsidRDefault="00D12FDE" w:rsidP="00D12FD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0C6278"/>
        </w:rPr>
      </w:pPr>
    </w:p>
    <w:p w:rsidR="009905D7" w:rsidRDefault="00D12FDE" w:rsidP="00D12FDE">
      <w:r>
        <w:rPr>
          <w:rFonts w:ascii="Calibri" w:hAnsi="Calibri" w:cs="Calibri"/>
          <w:color w:val="000000"/>
          <w:u w:color="0C6278"/>
        </w:rPr>
        <w:t>Alexandre Malcurat</w:t>
      </w:r>
      <w:bookmarkStart w:id="0" w:name="_GoBack"/>
      <w:bookmarkEnd w:id="0"/>
    </w:p>
    <w:sectPr w:rsidR="009905D7" w:rsidSect="009905D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DE"/>
    <w:rsid w:val="009905D7"/>
    <w:rsid w:val="00D1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A3EE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2FD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2F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2FD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2F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adres.apec.fr/home/mes-outils/choisir-mode-postulation.html?idOffre=162049494&amp;callback=%252Foffres-emploi-cadres%252F0_0_0_162049494W__________offre-d-emploi-ingenieur-etude-et-developpement-h-f.html%253FnumIdOffre%253D162049494W%2526selectedElement%253D7%2526sortsType%253DDATE%2526sortsDirection%253DDESCENDING%2526nbParPage%253D20%2526typeAffichage%253Ddetaille%2526page%253D6%2526lieux%253D714%2526motsCles%253Dinformatique%2526xtmc%253Dinformatique%2526xtnp%253D7%2526xtcr%253D8%2526retour%253D%25252Fhome%25252Fmes-offres%25252Frecherche-des-offres-demploi%25252Fliste-des-offres-demploi.html%25253FsortsType%25253DDATE%252526sortsDirection%25253DDESCENDING%252526nbParPage%25253D20%252526typeAffichage%25253Ddetaille%252526page%25253D6%252526lieux%25253D714%252526motsCles%25253Dinformatique" TargetMode="External"/><Relationship Id="rId12" Type="http://schemas.openxmlformats.org/officeDocument/2006/relationships/hyperlink" Target="https://cadres.apec.fr/home/mes-offres/signaler-une-offre.html?offreId=162049494&amp;callbackUrl=%252Foffres-emploi-cadres%252F0_0_0_162049494W__________offre-d-emploi-ingenieur-etude-et-developpement-h-f.html%253FnumIdOffre%253D162049494W%2526selectedElement%253D7%2526sortsType%253DDATE%2526sortsDirection%253DDESCENDING%2526nbParPage%253D20%2526typeAffichage%253Ddetaille%2526page%253D6%2526lieux%253D714%2526motsCles%253Dinformatique%2526xtmc%253Dinformatique%2526xtnp%253D7%2526xtcr%253D8%2526retour%253D%25252Fhome%25252Fmes-offres%25252Frecherche-des-offres-demploi%25252Fliste-des-offres-demploi.html%25253FsortsType%25253DDATE%252526sortsDirection%25253DDESCENDING%252526nbParPage%25253D20%252526typeAffichage%25253Ddetaille%252526page%25253D6%252526lieux%25253D714%252526motsCles%25253Dinformatiqu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adres.apec.fr/home/mes-offres/recherche-des-offres-demploi/liste-des-offres-demploi.html?sortsType=DATE&amp;sortsDirection=DESCENDING&amp;nbParPage=20&amp;typeAffichage=detaille&amp;page=6&amp;lieux=714&amp;motsCles=informatique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adres.apec.fr/home/mes-offres/recherche-des-offres-demploi/liste-des-offres-demploi-dune-entreprise.html?idEtablissement=102738" TargetMode="External"/><Relationship Id="rId9" Type="http://schemas.openxmlformats.org/officeDocument/2006/relationships/hyperlink" Target="https://cadres.apec.fr/home/mes-offres/recherche-des-offres-demploi/liste-des-offres-demploi-localisees/detail-de-loffre-demploi-localisee.html?numIdOffre=162049494W" TargetMode="External"/><Relationship Id="rId10" Type="http://schemas.openxmlformats.org/officeDocument/2006/relationships/hyperlink" Target="https://cadres.apec.fr/home/reseau-pro.html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903</Words>
  <Characters>4970</Characters>
  <Application>Microsoft Macintosh Word</Application>
  <DocSecurity>0</DocSecurity>
  <Lines>41</Lines>
  <Paragraphs>11</Paragraphs>
  <ScaleCrop>false</ScaleCrop>
  <Company>AM</Company>
  <LinksUpToDate>false</LinksUpToDate>
  <CharactersWithSpaces>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Malcurat</dc:creator>
  <cp:keywords/>
  <dc:description/>
  <cp:lastModifiedBy>Alexandre Malcurat</cp:lastModifiedBy>
  <cp:revision>1</cp:revision>
  <dcterms:created xsi:type="dcterms:W3CDTF">2017-05-18T09:07:00Z</dcterms:created>
  <dcterms:modified xsi:type="dcterms:W3CDTF">2017-05-18T09:07:00Z</dcterms:modified>
</cp:coreProperties>
</file>